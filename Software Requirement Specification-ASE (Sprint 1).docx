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A7886" w14:textId="77777777" w:rsidR="00073DFE" w:rsidRDefault="001D6D03">
      <w:pPr>
        <w:spacing w:after="240"/>
      </w:pPr>
      <w:r>
        <w:rPr>
          <w:b/>
          <w:bCs/>
        </w:rPr>
        <w:t>Software Requirement Specification</w:t>
      </w:r>
    </w:p>
    <w:p w14:paraId="2C3E610E" w14:textId="77777777" w:rsidR="00073DFE" w:rsidRDefault="00073DFE">
      <w:pPr>
        <w:spacing w:before="240" w:after="240"/>
      </w:pPr>
    </w:p>
    <w:p w14:paraId="701E2EA6" w14:textId="77777777" w:rsidR="00073DFE" w:rsidRDefault="001D6D03">
      <w:pPr>
        <w:spacing w:before="240" w:after="240"/>
      </w:pPr>
      <w:r>
        <w:rPr>
          <w:b/>
          <w:bCs/>
        </w:rPr>
        <w:t>#1. Introduction</w:t>
      </w:r>
    </w:p>
    <w:p w14:paraId="50F08AF8" w14:textId="77777777" w:rsidR="00073DFE" w:rsidRDefault="001D6D03">
      <w:pPr>
        <w:spacing w:before="240" w:after="240"/>
      </w:pPr>
      <w:r>
        <w:t xml:space="preserve">This Software Requirements Specification (SRS) outlines the fundamental SRS with purpose, scope, definitions, acronyms, abbreviations, references and intended audience of the SRS. </w:t>
      </w:r>
    </w:p>
    <w:p w14:paraId="37101EE4" w14:textId="77777777" w:rsidR="00073DFE" w:rsidRDefault="00073DFE">
      <w:pPr>
        <w:spacing w:before="240" w:after="240"/>
      </w:pPr>
    </w:p>
    <w:p w14:paraId="007DDFA8" w14:textId="77777777" w:rsidR="00073DFE" w:rsidRDefault="001D6D03">
      <w:pPr>
        <w:spacing w:before="240" w:after="240"/>
      </w:pPr>
      <w:r>
        <w:rPr>
          <w:b/>
          <w:bCs/>
        </w:rPr>
        <w:t>1.1 Document Purpose</w:t>
      </w:r>
    </w:p>
    <w:p w14:paraId="77F9E6CD" w14:textId="77777777" w:rsidR="00073DFE" w:rsidRDefault="001D6D03">
      <w:pPr>
        <w:spacing w:before="240" w:after="240"/>
      </w:pPr>
      <w:r>
        <w:t>Our SRS document aims to provide detailed specificati</w:t>
      </w:r>
      <w:r>
        <w:t xml:space="preserve">ons and descriptions of the game we develop. Our system is categorized into two parts milestone </w:t>
      </w:r>
    </w:p>
    <w:p w14:paraId="49183E36" w14:textId="77777777" w:rsidR="00073DFE" w:rsidRDefault="001D6D03">
      <w:pPr>
        <w:numPr>
          <w:ilvl w:val="0"/>
          <w:numId w:val="1"/>
        </w:numPr>
        <w:spacing w:before="240"/>
        <w:ind w:hanging="280"/>
      </w:pPr>
      <w:r>
        <w:t xml:space="preserve">The initial page for the game is the first page when we open the game and </w:t>
      </w:r>
    </w:p>
    <w:p w14:paraId="421766AC" w14:textId="77777777" w:rsidR="00073DFE" w:rsidRDefault="001D6D03">
      <w:pPr>
        <w:numPr>
          <w:ilvl w:val="0"/>
          <w:numId w:val="1"/>
        </w:numPr>
        <w:spacing w:after="240"/>
        <w:ind w:hanging="280"/>
      </w:pPr>
      <w:r>
        <w:t>warmup page, which gives the user their first AR experience once the game begins.</w:t>
      </w:r>
    </w:p>
    <w:p w14:paraId="16CAB226" w14:textId="14BDBACE" w:rsidR="00073DFE" w:rsidRDefault="00073DFE">
      <w:pPr>
        <w:spacing w:before="240" w:after="240"/>
      </w:pPr>
    </w:p>
    <w:p w14:paraId="4DB43851" w14:textId="15E16035" w:rsidR="001D6D03" w:rsidRDefault="001D6D03">
      <w:pPr>
        <w:spacing w:before="240" w:after="240"/>
      </w:pPr>
    </w:p>
    <w:p w14:paraId="0234907F" w14:textId="3598174D" w:rsidR="001D6D03" w:rsidRDefault="001D6D03">
      <w:pPr>
        <w:spacing w:before="240" w:after="240"/>
      </w:pPr>
    </w:p>
    <w:p w14:paraId="26C2C389" w14:textId="77777777" w:rsidR="001D6D03" w:rsidRDefault="001D6D03">
      <w:pPr>
        <w:spacing w:before="240" w:after="240"/>
      </w:pPr>
    </w:p>
    <w:p w14:paraId="7921113A" w14:textId="77777777" w:rsidR="00073DFE" w:rsidRDefault="001D6D03">
      <w:pPr>
        <w:spacing w:before="240" w:after="240"/>
      </w:pPr>
      <w:r>
        <w:rPr>
          <w:b/>
          <w:bCs/>
        </w:rPr>
        <w:t>1</w:t>
      </w:r>
      <w:r>
        <w:rPr>
          <w:b/>
          <w:bCs/>
        </w:rPr>
        <w:t>.2 Product Scope</w:t>
      </w:r>
    </w:p>
    <w:p w14:paraId="049ECB78" w14:textId="77777777" w:rsidR="00073DFE" w:rsidRDefault="001D6D03">
      <w:pPr>
        <w:spacing w:before="240" w:after="240"/>
      </w:pPr>
      <w:r>
        <w:t>Although AR provides a futuristic vision or may sound like a revolutionary technology, the facts say that it has been around for more than five decades now. As an AR game, ShootAR brings your digital environment to reality by identifying v</w:t>
      </w:r>
      <w:r>
        <w:t xml:space="preserve">irtual objects in the real world. Our game recreates the movements of a human hand in remarkable detail, giving it an entertainment angle, too. </w:t>
      </w:r>
    </w:p>
    <w:p w14:paraId="5AF07590" w14:textId="77777777" w:rsidR="00073DFE" w:rsidRDefault="00073DFE">
      <w:pPr>
        <w:spacing w:before="240" w:after="240"/>
      </w:pPr>
    </w:p>
    <w:p w14:paraId="55DAED47" w14:textId="77777777" w:rsidR="00073DFE" w:rsidRDefault="001D6D03">
      <w:pPr>
        <w:spacing w:before="240" w:after="240"/>
      </w:pPr>
      <w:r>
        <w:t xml:space="preserve">Our project seeks to determine the influence of AR mobile games on fine motor skills in young adults, an area </w:t>
      </w:r>
      <w:r>
        <w:t>of incomplete result and verification. With ShootAR, we aim to positively influence the basic motor skills of individuals, such as precision, aiming, speed, agility, or tremor. In particular, our game players will perform significantly better in the accura</w:t>
      </w:r>
      <w:r>
        <w:t xml:space="preserve">cy of arm-hand movements with lower time and error rates. </w:t>
      </w:r>
    </w:p>
    <w:p w14:paraId="4ACDA013" w14:textId="77777777" w:rsidR="00073DFE" w:rsidRDefault="00073DFE">
      <w:pPr>
        <w:spacing w:before="240" w:after="240"/>
      </w:pPr>
    </w:p>
    <w:p w14:paraId="4D82C63A" w14:textId="77777777" w:rsidR="00073DFE" w:rsidRDefault="001D6D03">
      <w:pPr>
        <w:spacing w:before="240" w:after="240"/>
      </w:pPr>
      <w:r>
        <w:rPr>
          <w:b/>
          <w:bCs/>
        </w:rPr>
        <w:t>1.3 Intended Audience</w:t>
      </w:r>
    </w:p>
    <w:p w14:paraId="2CFB8A4B" w14:textId="77777777" w:rsidR="00073DFE" w:rsidRDefault="001D6D03">
      <w:pPr>
        <w:spacing w:before="240" w:after="240"/>
      </w:pPr>
      <w:r>
        <w:t>This document aims to collect, analyze and produce an in-depth understanding of the features we have implemented until milestone 1 to our professor, project manager and custo</w:t>
      </w:r>
      <w:r>
        <w:t xml:space="preserve">mer. We will </w:t>
      </w:r>
      <w:r>
        <w:lastRenderedPageBreak/>
        <w:t>describe the game features, characteristics, and design implementations. The detailed requirements of the shootAR system are provided in this document.</w:t>
      </w:r>
    </w:p>
    <w:p w14:paraId="48F53650" w14:textId="77777777" w:rsidR="00073DFE" w:rsidRDefault="00073DFE">
      <w:pPr>
        <w:spacing w:before="240" w:after="240"/>
      </w:pPr>
    </w:p>
    <w:p w14:paraId="02317774" w14:textId="77777777" w:rsidR="00073DFE" w:rsidRDefault="001D6D03">
      <w:pPr>
        <w:spacing w:before="240" w:after="240"/>
      </w:pPr>
      <w:r>
        <w:rPr>
          <w:b/>
          <w:bCs/>
        </w:rPr>
        <w:t>1.4 Definitions, Acronyms, And Abbreviations</w:t>
      </w:r>
    </w:p>
    <w:p w14:paraId="3EC04F31" w14:textId="77777777" w:rsidR="00073DFE" w:rsidRDefault="001D6D03">
      <w:pPr>
        <w:spacing w:before="240" w:after="240"/>
      </w:pPr>
      <w:r>
        <w:t>This section describes all terms, acronyms, a</w:t>
      </w:r>
      <w:r>
        <w:t xml:space="preserve">nd abbreviations used in this SRS. </w:t>
      </w:r>
    </w:p>
    <w:p w14:paraId="72AAF187" w14:textId="77777777" w:rsidR="00073DFE" w:rsidRDefault="00073DFE">
      <w:pPr>
        <w:spacing w:before="240" w:after="240"/>
      </w:pPr>
    </w:p>
    <w:p w14:paraId="2300BA03" w14:textId="77777777" w:rsidR="00073DFE" w:rsidRDefault="001D6D03">
      <w:pPr>
        <w:spacing w:before="240" w:after="240"/>
      </w:pPr>
      <w:r>
        <w:rPr>
          <w:b/>
          <w:bCs/>
        </w:rPr>
        <w:t xml:space="preserve">1.4.1 Definitions </w:t>
      </w:r>
    </w:p>
    <w:p w14:paraId="6DECC334" w14:textId="77777777" w:rsidR="00073DFE" w:rsidRDefault="001D6D03">
      <w:pPr>
        <w:spacing w:before="240" w:after="240"/>
      </w:pPr>
      <w:r>
        <w:t xml:space="preserve">None. </w:t>
      </w:r>
    </w:p>
    <w:p w14:paraId="2F0991FC" w14:textId="77777777" w:rsidR="00073DFE" w:rsidRDefault="00073DFE">
      <w:pPr>
        <w:spacing w:before="240" w:after="240"/>
      </w:pPr>
    </w:p>
    <w:p w14:paraId="1D324033" w14:textId="77777777" w:rsidR="00073DFE" w:rsidRDefault="001D6D03">
      <w:pPr>
        <w:spacing w:before="240" w:after="240"/>
      </w:pPr>
      <w:r>
        <w:rPr>
          <w:b/>
          <w:bCs/>
        </w:rPr>
        <w:t>1.4.2 Acronyms</w:t>
      </w:r>
    </w:p>
    <w:p w14:paraId="2BD59B3A" w14:textId="77777777" w:rsidR="00073DFE" w:rsidRDefault="001D6D03">
      <w:pPr>
        <w:spacing w:before="240" w:after="240"/>
      </w:pPr>
      <w:r>
        <w:t xml:space="preserve">IEEE Institute of Electrical and Electronics Engineers </w:t>
      </w:r>
    </w:p>
    <w:p w14:paraId="3CB0CA7A" w14:textId="77777777" w:rsidR="00073DFE" w:rsidRDefault="001D6D03">
      <w:pPr>
        <w:spacing w:before="240" w:after="240"/>
      </w:pPr>
      <w:r>
        <w:t>SRS Software Requirement Specification</w:t>
      </w:r>
    </w:p>
    <w:p w14:paraId="65546BF5" w14:textId="77777777" w:rsidR="00073DFE" w:rsidRDefault="001D6D03">
      <w:pPr>
        <w:spacing w:before="240" w:after="240"/>
      </w:pPr>
      <w:r>
        <w:t>GUI Graphical User Interface</w:t>
      </w:r>
    </w:p>
    <w:p w14:paraId="72BE7456" w14:textId="77777777" w:rsidR="00073DFE" w:rsidRDefault="001D6D03">
      <w:pPr>
        <w:spacing w:before="240" w:after="240"/>
      </w:pPr>
      <w:r>
        <w:t>UML Unified Modeling Language</w:t>
      </w:r>
    </w:p>
    <w:p w14:paraId="0F81FB62" w14:textId="77777777" w:rsidR="00073DFE" w:rsidRDefault="001D6D03">
      <w:pPr>
        <w:spacing w:before="240" w:after="240"/>
      </w:pPr>
      <w:r>
        <w:t xml:space="preserve">SADT </w:t>
      </w:r>
      <w:r>
        <w:t>Structured Analysis &amp; Design Technique</w:t>
      </w:r>
    </w:p>
    <w:p w14:paraId="0895A710" w14:textId="77777777" w:rsidR="00073DFE" w:rsidRDefault="001D6D03">
      <w:pPr>
        <w:spacing w:before="240" w:after="240"/>
      </w:pPr>
      <w:r>
        <w:t>FAST Functional Analysis SystemTechnique</w:t>
      </w:r>
    </w:p>
    <w:p w14:paraId="7036B6B9" w14:textId="77777777" w:rsidR="00073DFE" w:rsidRDefault="001D6D03">
      <w:pPr>
        <w:spacing w:before="240" w:after="240"/>
      </w:pPr>
      <w:r>
        <w:t>AR Augmented Reality</w:t>
      </w:r>
    </w:p>
    <w:p w14:paraId="7E0CD3F6" w14:textId="77777777" w:rsidR="00073DFE" w:rsidRDefault="001D6D03">
      <w:pPr>
        <w:spacing w:before="240" w:after="240"/>
      </w:pPr>
      <w:r>
        <w:t>iOS Operating System</w:t>
      </w:r>
    </w:p>
    <w:p w14:paraId="4D2C6ED7" w14:textId="77777777" w:rsidR="00073DFE" w:rsidRDefault="001D6D03">
      <w:pPr>
        <w:spacing w:before="240" w:after="240"/>
      </w:pPr>
      <w:r>
        <w:t>FPS Frames-per-second</w:t>
      </w:r>
    </w:p>
    <w:p w14:paraId="3CA50C4A" w14:textId="77777777" w:rsidR="00073DFE" w:rsidRDefault="001D6D03">
      <w:pPr>
        <w:spacing w:before="240" w:after="240"/>
      </w:pPr>
      <w:r>
        <w:t>CIA Canadian Institute of Actuaries.</w:t>
      </w:r>
    </w:p>
    <w:p w14:paraId="22D55916" w14:textId="77777777" w:rsidR="00073DFE" w:rsidRDefault="00073DFE">
      <w:pPr>
        <w:spacing w:before="240" w:after="240"/>
      </w:pPr>
    </w:p>
    <w:p w14:paraId="6DC7718A" w14:textId="77777777" w:rsidR="00073DFE" w:rsidRDefault="001D6D03">
      <w:pPr>
        <w:spacing w:before="240" w:after="240"/>
      </w:pPr>
      <w:r>
        <w:rPr>
          <w:b/>
          <w:bCs/>
        </w:rPr>
        <w:t>1.4.3 Abbreviations</w:t>
      </w:r>
    </w:p>
    <w:p w14:paraId="175B9F17" w14:textId="77777777" w:rsidR="00073DFE" w:rsidRDefault="001D6D03">
      <w:pPr>
        <w:spacing w:before="240" w:after="240"/>
      </w:pPr>
      <w:r>
        <w:t>None.</w:t>
      </w:r>
    </w:p>
    <w:p w14:paraId="30F2F4D2" w14:textId="77777777" w:rsidR="00073DFE" w:rsidRDefault="00073DFE">
      <w:pPr>
        <w:spacing w:before="240" w:after="240"/>
      </w:pPr>
    </w:p>
    <w:p w14:paraId="73A6F05B" w14:textId="77777777" w:rsidR="00073DFE" w:rsidRDefault="001D6D03">
      <w:pPr>
        <w:spacing w:before="240" w:after="240"/>
      </w:pPr>
      <w:r>
        <w:rPr>
          <w:b/>
          <w:bCs/>
        </w:rPr>
        <w:t>1.5 References</w:t>
      </w:r>
    </w:p>
    <w:p w14:paraId="665FCB9E" w14:textId="77777777" w:rsidR="00073DFE" w:rsidRDefault="001D6D03">
      <w:pPr>
        <w:spacing w:before="240" w:after="240"/>
      </w:pPr>
      <w:r>
        <w:t>This section highlights a list o</w:t>
      </w:r>
      <w:r>
        <w:t xml:space="preserve">f documents referenced in the SRS. </w:t>
      </w:r>
    </w:p>
    <w:p w14:paraId="04135048" w14:textId="77777777" w:rsidR="00073DFE" w:rsidRDefault="00073DFE">
      <w:pPr>
        <w:spacing w:before="240" w:after="240"/>
      </w:pPr>
    </w:p>
    <w:p w14:paraId="73FB9280" w14:textId="77777777" w:rsidR="00073DFE" w:rsidRDefault="001D6D03">
      <w:pPr>
        <w:spacing w:before="240" w:after="240"/>
      </w:pPr>
      <w:r>
        <w:rPr>
          <w:b/>
          <w:bCs/>
        </w:rPr>
        <w:t xml:space="preserve">1.5.1 Standards </w:t>
      </w:r>
    </w:p>
    <w:p w14:paraId="1530291F" w14:textId="77777777" w:rsidR="00073DFE" w:rsidRDefault="00073DFE">
      <w:pPr>
        <w:spacing w:before="240" w:after="240"/>
      </w:pPr>
    </w:p>
    <w:p w14:paraId="73A63E09" w14:textId="77777777" w:rsidR="00073DFE" w:rsidRDefault="001D6D03">
      <w:pPr>
        <w:numPr>
          <w:ilvl w:val="0"/>
          <w:numId w:val="2"/>
        </w:numPr>
        <w:spacing w:before="240"/>
        <w:ind w:hanging="280"/>
      </w:pPr>
      <w:r>
        <w:t xml:space="preserve">[2]IEEE Std 830 IEEE Recommended Practice for Software Requirements Specifications </w:t>
      </w:r>
    </w:p>
    <w:p w14:paraId="4BA6CCD0" w14:textId="77777777" w:rsidR="00073DFE" w:rsidRDefault="001D6D03">
      <w:pPr>
        <w:numPr>
          <w:ilvl w:val="0"/>
          <w:numId w:val="2"/>
        </w:numPr>
        <w:ind w:hanging="280"/>
      </w:pPr>
      <w:r>
        <w:t>C# https://docs.microsoft.com/en-us/dotnet/csharp/fundamentals/codingstyle/coding-conventions</w:t>
      </w:r>
    </w:p>
    <w:p w14:paraId="590C36FB" w14:textId="77777777" w:rsidR="00073DFE" w:rsidRDefault="001D6D03">
      <w:pPr>
        <w:numPr>
          <w:ilvl w:val="0"/>
          <w:numId w:val="2"/>
        </w:numPr>
        <w:spacing w:after="240"/>
        <w:ind w:hanging="280"/>
      </w:pPr>
      <w:r>
        <w:t>Unity https://docs.unit</w:t>
      </w:r>
      <w:r>
        <w:t>y3d.com/Manual/UnityManual.html</w:t>
      </w:r>
    </w:p>
    <w:p w14:paraId="44A618D8" w14:textId="77777777" w:rsidR="00073DFE" w:rsidRDefault="00073DFE">
      <w:pPr>
        <w:spacing w:before="240" w:after="240"/>
      </w:pPr>
    </w:p>
    <w:p w14:paraId="3313F242" w14:textId="77777777" w:rsidR="00073DFE" w:rsidRDefault="001D6D03">
      <w:pPr>
        <w:spacing w:before="240" w:after="240"/>
      </w:pPr>
      <w:r>
        <w:rPr>
          <w:b/>
          <w:bCs/>
        </w:rPr>
        <w:t>1.5.2 Reference Documents</w:t>
      </w:r>
    </w:p>
    <w:p w14:paraId="1F419503" w14:textId="77777777" w:rsidR="00073DFE" w:rsidRDefault="00073DFE">
      <w:pPr>
        <w:spacing w:before="240" w:after="240"/>
      </w:pPr>
    </w:p>
    <w:p w14:paraId="31FE4F0F" w14:textId="77777777" w:rsidR="00073DFE" w:rsidRDefault="00073DFE">
      <w:pPr>
        <w:spacing w:before="240" w:after="240"/>
      </w:pPr>
    </w:p>
    <w:p w14:paraId="042BCA6B" w14:textId="77777777" w:rsidR="00073DFE" w:rsidRDefault="001D6D03">
      <w:pPr>
        <w:spacing w:before="240" w:after="240"/>
      </w:pPr>
      <w:r>
        <w:rPr>
          <w:b/>
          <w:bCs/>
        </w:rPr>
        <w:t>#2. Overall Description</w:t>
      </w:r>
    </w:p>
    <w:p w14:paraId="1F0127CA" w14:textId="77777777" w:rsidR="00073DFE" w:rsidRDefault="001D6D03">
      <w:pPr>
        <w:spacing w:before="240" w:after="240"/>
      </w:pPr>
      <w:r>
        <w:t xml:space="preserve">Stability is essential for our wrists. We should move through the regular planes of movement while still keeping correct alignment and support when loads are </w:t>
      </w:r>
      <w:r>
        <w:t>applied. We all shoot videos with our smart devices, and you can make sure the video you shoot with your smartphone is something worth sharing.</w:t>
      </w:r>
    </w:p>
    <w:p w14:paraId="0A603DB6" w14:textId="77777777" w:rsidR="00073DFE" w:rsidRDefault="00073DFE">
      <w:pPr>
        <w:spacing w:before="240" w:after="240"/>
      </w:pPr>
    </w:p>
    <w:p w14:paraId="292C33FA" w14:textId="77777777" w:rsidR="00073DFE" w:rsidRDefault="001D6D03">
      <w:pPr>
        <w:spacing w:before="240" w:after="240"/>
      </w:pPr>
      <w:r>
        <w:t xml:space="preserve">We have got you covered by developing an effective hand stabilization and yet entertaining game that will help </w:t>
      </w:r>
      <w:r>
        <w:t xml:space="preserve">you improve your aim and stabilize your hand movements. ShootAR is an augmented reality (AR) shooting game system based on IOS devices and runs in real-time. </w:t>
      </w:r>
    </w:p>
    <w:p w14:paraId="1FD2D4E4" w14:textId="77777777" w:rsidR="00073DFE" w:rsidRDefault="00073DFE">
      <w:pPr>
        <w:spacing w:before="240" w:after="240"/>
      </w:pPr>
    </w:p>
    <w:p w14:paraId="763DE4D9" w14:textId="77777777" w:rsidR="00073DFE" w:rsidRDefault="001D6D03">
      <w:pPr>
        <w:spacing w:before="240" w:after="240"/>
      </w:pPr>
      <w:r>
        <w:t>While playing the game, some monster will appear on your device's monitor, and the user is equip</w:t>
      </w:r>
      <w:r>
        <w:t xml:space="preserve">ped with multiple options of guns. The user has to open fire and shoot at the monster within the allocated time to move on to the next level. </w:t>
      </w:r>
    </w:p>
    <w:p w14:paraId="3F81579C" w14:textId="77777777" w:rsidR="00073DFE" w:rsidRDefault="00073DFE">
      <w:pPr>
        <w:spacing w:before="240" w:after="240"/>
      </w:pPr>
    </w:p>
    <w:p w14:paraId="600AE266" w14:textId="77777777" w:rsidR="00073DFE" w:rsidRDefault="001D6D03">
      <w:pPr>
        <w:spacing w:before="240" w:after="240"/>
      </w:pPr>
      <w:r>
        <w:t>Now we will explain the implemented game design and features. It also describes the game's functionality and des</w:t>
      </w:r>
      <w:r>
        <w:t>ign constraints with assumptions and dependencies. We will also highlight the target users we are planning to reach.</w:t>
      </w:r>
    </w:p>
    <w:p w14:paraId="1C9C3E05" w14:textId="77777777" w:rsidR="00073DFE" w:rsidRDefault="00073DFE">
      <w:pPr>
        <w:spacing w:before="240" w:after="240"/>
      </w:pPr>
    </w:p>
    <w:p w14:paraId="31040CED" w14:textId="77777777" w:rsidR="00073DFE" w:rsidRDefault="001D6D03">
      <w:pPr>
        <w:spacing w:before="240" w:after="240"/>
      </w:pPr>
      <w:r>
        <w:rPr>
          <w:b/>
          <w:bCs/>
        </w:rPr>
        <w:t>2.1 Product: Overview</w:t>
      </w:r>
    </w:p>
    <w:p w14:paraId="0370A20A" w14:textId="77777777" w:rsidR="00073DFE" w:rsidRDefault="001D6D03">
      <w:pPr>
        <w:spacing w:before="240" w:after="240"/>
      </w:pPr>
      <w:r>
        <w:lastRenderedPageBreak/>
        <w:t>We are building a game that will help users stabilize their hand movements. It corrects alignment and stability when</w:t>
      </w:r>
      <w:r>
        <w:t xml:space="preserve"> loads are applied to the hands of the users. It involves shooting enemies with the intelligent device using AR technology, and our game runs on IoS and Android devices in real-time. With the options of multiple guns and game modes, the users can fire and </w:t>
      </w:r>
      <w:r>
        <w:t>shoot in real space within the allocated time and then proceed to the next level.</w:t>
      </w:r>
    </w:p>
    <w:p w14:paraId="1305071E" w14:textId="77777777" w:rsidR="00073DFE" w:rsidRDefault="00073DFE">
      <w:pPr>
        <w:spacing w:before="240" w:after="240"/>
      </w:pPr>
    </w:p>
    <w:p w14:paraId="42EEC731" w14:textId="77777777" w:rsidR="00073DFE" w:rsidRDefault="001D6D03">
      <w:pPr>
        <w:spacing w:before="240" w:after="240"/>
      </w:pPr>
      <w:r>
        <w:rPr>
          <w:b/>
          <w:bCs/>
        </w:rPr>
        <w:t>2.2 Product: Functionality</w:t>
      </w:r>
    </w:p>
    <w:p w14:paraId="5D5C6C9B" w14:textId="77777777" w:rsidR="00073DFE" w:rsidRDefault="001D6D03">
      <w:pPr>
        <w:spacing w:before="240" w:after="240"/>
      </w:pPr>
      <w:r>
        <w:t>The game is still in the expansion phase. Until milestone 1, we have implemented some initial functions to our game. Some of the functions that ar</w:t>
      </w:r>
      <w:r>
        <w:t>e successfully executed and are working without any bugs include:</w:t>
      </w:r>
    </w:p>
    <w:p w14:paraId="3DBF4CED" w14:textId="77777777" w:rsidR="00073DFE" w:rsidRDefault="00073DFE">
      <w:pPr>
        <w:spacing w:before="240" w:after="240"/>
      </w:pPr>
    </w:p>
    <w:p w14:paraId="6EF6F909" w14:textId="77777777" w:rsidR="00073DFE" w:rsidRDefault="001D6D03">
      <w:pPr>
        <w:numPr>
          <w:ilvl w:val="0"/>
          <w:numId w:val="3"/>
        </w:numPr>
        <w:spacing w:before="240"/>
        <w:ind w:hanging="204"/>
      </w:pPr>
      <w:r>
        <w:t>The AR technology is the backbone of our game project.</w:t>
      </w:r>
    </w:p>
    <w:p w14:paraId="13BCBF6A" w14:textId="77777777" w:rsidR="00073DFE" w:rsidRDefault="001D6D03">
      <w:pPr>
        <w:numPr>
          <w:ilvl w:val="0"/>
          <w:numId w:val="3"/>
        </w:numPr>
        <w:ind w:hanging="204"/>
      </w:pPr>
      <w:r>
        <w:t>Moving enemy modes in the AR space keeps coming and moving in the 3D space randomly. The player can experience several other enemy cha</w:t>
      </w:r>
      <w:r>
        <w:t>racters worldwide for a more immersive experience.</w:t>
      </w:r>
    </w:p>
    <w:p w14:paraId="4B0803C6" w14:textId="77777777" w:rsidR="00073DFE" w:rsidRDefault="001D6D03">
      <w:pPr>
        <w:numPr>
          <w:ilvl w:val="0"/>
          <w:numId w:val="3"/>
        </w:numPr>
        <w:ind w:hanging="204"/>
      </w:pPr>
      <w:r>
        <w:t>When the user sees the enemies, he can shoot them in real-time.</w:t>
      </w:r>
    </w:p>
    <w:p w14:paraId="0D859A99" w14:textId="77777777" w:rsidR="00073DFE" w:rsidRDefault="001D6D03">
      <w:pPr>
        <w:numPr>
          <w:ilvl w:val="0"/>
          <w:numId w:val="3"/>
        </w:numPr>
        <w:ind w:hanging="204"/>
      </w:pPr>
      <w:r>
        <w:t>After launching the game, the player is introduced to a screen. The game after the opening will be in AR mode, and it displays the PLAY butto</w:t>
      </w:r>
      <w:r>
        <w:t>n in 3D space.</w:t>
      </w:r>
    </w:p>
    <w:p w14:paraId="5988A6FD" w14:textId="77777777" w:rsidR="00073DFE" w:rsidRDefault="001D6D03">
      <w:pPr>
        <w:numPr>
          <w:ilvl w:val="0"/>
          <w:numId w:val="3"/>
        </w:numPr>
        <w:spacing w:after="240"/>
        <w:ind w:hanging="204"/>
      </w:pPr>
      <w:r>
        <w:t>After shooting the PLAY button, the game starts (warmup page) but not all the features are implemented like timer, high score, etc.</w:t>
      </w:r>
    </w:p>
    <w:p w14:paraId="6A7B15B8" w14:textId="77777777" w:rsidR="00073DFE" w:rsidRDefault="00073DFE">
      <w:pPr>
        <w:spacing w:before="240" w:after="240"/>
      </w:pPr>
    </w:p>
    <w:p w14:paraId="0EFD1D92" w14:textId="77777777" w:rsidR="00073DFE" w:rsidRDefault="001D6D03">
      <w:pPr>
        <w:spacing w:before="240" w:after="240"/>
      </w:pPr>
      <w:r>
        <w:rPr>
          <w:b/>
          <w:bCs/>
        </w:rPr>
        <w:t>2.3 Product: Target Users</w:t>
      </w:r>
    </w:p>
    <w:p w14:paraId="1F6428D5" w14:textId="77777777" w:rsidR="00073DFE" w:rsidRDefault="001D6D03">
      <w:pPr>
        <w:spacing w:before="240" w:after="240"/>
      </w:pPr>
      <w:r>
        <w:t xml:space="preserve">Our target user base is anyone aged more than 12 years old. This is a </w:t>
      </w:r>
      <w:r>
        <w:t xml:space="preserve">hyper-casual game. This game is meant for entertainment and includes fantasy characters. This game uses cutting-edge technologies like the Augmented Reality (AR) Unity game engine. Augmented Reality (AR) games use a smartphone camera. This can help people </w:t>
      </w:r>
      <w:r>
        <w:t>with shaky hands take better photos. This is because shooting in AR needs hands to be stable.</w:t>
      </w:r>
    </w:p>
    <w:p w14:paraId="607F2F18" w14:textId="77777777" w:rsidR="00073DFE" w:rsidRDefault="00073DFE">
      <w:pPr>
        <w:spacing w:before="240" w:after="240"/>
      </w:pPr>
    </w:p>
    <w:p w14:paraId="0A3EA302" w14:textId="77777777" w:rsidR="00073DFE" w:rsidRDefault="001D6D03">
      <w:pPr>
        <w:spacing w:before="240" w:after="240"/>
      </w:pPr>
      <w:r>
        <w:rPr>
          <w:b/>
          <w:bCs/>
        </w:rPr>
        <w:t>2.4 Product: Design and Implementation Constraints</w:t>
      </w:r>
    </w:p>
    <w:p w14:paraId="20003DCC" w14:textId="77777777" w:rsidR="00073DFE" w:rsidRDefault="001D6D03">
      <w:pPr>
        <w:spacing w:before="240" w:after="240"/>
      </w:pPr>
      <w:r>
        <w:t xml:space="preserve">We have put some features through the development stage and are not yet completed. Some of the </w:t>
      </w:r>
      <w:r>
        <w:t>constraints in the design are:</w:t>
      </w:r>
    </w:p>
    <w:p w14:paraId="444F8C2F" w14:textId="77777777" w:rsidR="00073DFE" w:rsidRDefault="001D6D03">
      <w:pPr>
        <w:numPr>
          <w:ilvl w:val="0"/>
          <w:numId w:val="4"/>
        </w:numPr>
        <w:spacing w:before="240"/>
        <w:ind w:hanging="204"/>
      </w:pPr>
      <w:r>
        <w:t>The timer is not yet added to the warmup page.</w:t>
      </w:r>
    </w:p>
    <w:p w14:paraId="3AC1AF15" w14:textId="77777777" w:rsidR="00073DFE" w:rsidRDefault="001D6D03">
      <w:pPr>
        <w:numPr>
          <w:ilvl w:val="0"/>
          <w:numId w:val="4"/>
        </w:numPr>
        <w:ind w:hanging="204"/>
      </w:pPr>
      <w:r>
        <w:t>We will be using AR Kit to develop this game. AR Kit is supported by Android 7.0 and IOS 11 or above.</w:t>
      </w:r>
    </w:p>
    <w:p w14:paraId="33668176" w14:textId="77777777" w:rsidR="00073DFE" w:rsidRDefault="001D6D03">
      <w:pPr>
        <w:numPr>
          <w:ilvl w:val="0"/>
          <w:numId w:val="4"/>
        </w:numPr>
        <w:ind w:hanging="204"/>
      </w:pPr>
      <w:r>
        <w:t>The high-score section is not yet added to the opening page.</w:t>
      </w:r>
    </w:p>
    <w:p w14:paraId="7E81549E" w14:textId="77777777" w:rsidR="00073DFE" w:rsidRDefault="001D6D03">
      <w:pPr>
        <w:numPr>
          <w:ilvl w:val="0"/>
          <w:numId w:val="4"/>
        </w:numPr>
        <w:ind w:hanging="204"/>
      </w:pPr>
      <w:r>
        <w:lastRenderedPageBreak/>
        <w:t>The loading bac</w:t>
      </w:r>
      <w:r>
        <w:t>kground sound is not implemented yet and requires much research at this stage.</w:t>
      </w:r>
    </w:p>
    <w:p w14:paraId="42983FEA" w14:textId="77777777" w:rsidR="00073DFE" w:rsidRDefault="001D6D03">
      <w:pPr>
        <w:numPr>
          <w:ilvl w:val="0"/>
          <w:numId w:val="4"/>
        </w:numPr>
        <w:spacing w:after="240"/>
        <w:ind w:hanging="204"/>
      </w:pPr>
      <w:r>
        <w:t>A sound will come from the gun when the player shoots, making the entire gameplay more fun and interactive. However, the sound part is not yet implemented due to a lack of R&amp;D a</w:t>
      </w:r>
      <w:r>
        <w:t>nd needs more consideration.</w:t>
      </w:r>
    </w:p>
    <w:p w14:paraId="65D8BA10" w14:textId="77777777" w:rsidR="00073DFE" w:rsidRDefault="00073DFE">
      <w:pPr>
        <w:spacing w:before="240" w:after="240"/>
      </w:pPr>
    </w:p>
    <w:p w14:paraId="4666F1A5" w14:textId="77777777" w:rsidR="00073DFE" w:rsidRDefault="001D6D03">
      <w:pPr>
        <w:spacing w:before="240" w:after="240"/>
      </w:pPr>
      <w:r>
        <w:t xml:space="preserve">Some of the implementation constraints are: Right now, as this is milestone 1, we have not implemented all the features discussed in the proposal. Later in the latter stage, all the features will be implemented with time. The </w:t>
      </w:r>
      <w:r>
        <w:t>player will feel the AR feature in the game but completely utilize all the AR features.</w:t>
      </w:r>
    </w:p>
    <w:p w14:paraId="76512E1D" w14:textId="77777777" w:rsidR="00073DFE" w:rsidRDefault="00073DFE">
      <w:pPr>
        <w:spacing w:before="240" w:after="240"/>
      </w:pPr>
    </w:p>
    <w:p w14:paraId="2363134F" w14:textId="77777777" w:rsidR="00073DFE" w:rsidRDefault="001D6D03">
      <w:pPr>
        <w:spacing w:before="240" w:after="240"/>
      </w:pPr>
      <w:r>
        <w:rPr>
          <w:b/>
          <w:bCs/>
        </w:rPr>
        <w:t>2.5 Product: Operating Environments</w:t>
      </w:r>
    </w:p>
    <w:p w14:paraId="2AE89272" w14:textId="77777777" w:rsidR="00073DFE" w:rsidRDefault="001D6D03">
      <w:pPr>
        <w:spacing w:before="240" w:after="240"/>
      </w:pPr>
      <w:r>
        <w:t>As an AR game, ShootAR brings your digital environment to reality by identifying virtual objects in the real world. Our game recrea</w:t>
      </w:r>
      <w:r>
        <w:t xml:space="preserve">tes the movements of a human hand in remarkable detail, giving it an entertainment angle, too. The AR works in a real-world environment where computer-generated software and codes enhance the enemies in 3D space. ShootAR is compatible with IoS and Android </w:t>
      </w:r>
      <w:r>
        <w:t>devices with the help of Unity software and the packages we are using to develop the game.</w:t>
      </w:r>
    </w:p>
    <w:p w14:paraId="3746E39A" w14:textId="77777777" w:rsidR="00073DFE" w:rsidRDefault="00073DFE">
      <w:pPr>
        <w:spacing w:before="240" w:after="240"/>
      </w:pPr>
    </w:p>
    <w:p w14:paraId="359649A9" w14:textId="77777777" w:rsidR="00073DFE" w:rsidRDefault="001D6D03">
      <w:pPr>
        <w:spacing w:before="240" w:after="240"/>
      </w:pPr>
      <w:r>
        <w:rPr>
          <w:b/>
          <w:bCs/>
        </w:rPr>
        <w:t>2.6 Assumptions and Dependencies</w:t>
      </w:r>
    </w:p>
    <w:p w14:paraId="6194B381" w14:textId="77777777" w:rsidR="00073DFE" w:rsidRDefault="001D6D03">
      <w:pPr>
        <w:spacing w:before="240" w:after="240"/>
      </w:pPr>
      <w:r>
        <w:t>To test our game in the real world using AR technology, we need a powerful computer to render the game quickly. We also need androi</w:t>
      </w:r>
      <w:r>
        <w:t>d and IoS devices with different versions to test the dependability of the game.</w:t>
      </w:r>
    </w:p>
    <w:p w14:paraId="20B75746" w14:textId="77777777" w:rsidR="00073DFE" w:rsidRDefault="00073DFE">
      <w:pPr>
        <w:spacing w:before="240" w:after="240"/>
      </w:pPr>
    </w:p>
    <w:p w14:paraId="349BD220" w14:textId="77777777" w:rsidR="00073DFE" w:rsidRDefault="001D6D03">
      <w:pPr>
        <w:spacing w:before="240" w:after="240"/>
      </w:pPr>
      <w:r>
        <w:t>Out game prototype is an accurate AR model that provides the users with an entertaining experience. The game's features are precise and are not throwing any bugs right now. T</w:t>
      </w:r>
      <w:r>
        <w:t>he game is faster, giving playable FPS and good quality.</w:t>
      </w:r>
    </w:p>
    <w:p w14:paraId="58D8EA38" w14:textId="77777777" w:rsidR="00073DFE" w:rsidRDefault="00073DFE">
      <w:pPr>
        <w:spacing w:before="240" w:after="240"/>
      </w:pPr>
    </w:p>
    <w:p w14:paraId="149E42F5" w14:textId="77777777" w:rsidR="00073DFE" w:rsidRDefault="001D6D03">
      <w:pPr>
        <w:pStyle w:val="Heading2"/>
        <w:keepNext w:val="0"/>
        <w:keepLines w:val="0"/>
        <w:spacing w:before="299" w:after="299"/>
      </w:pPr>
      <w:r>
        <w:rPr>
          <w:color w:val="auto"/>
        </w:rPr>
        <w:t>#3. Specific Requirements</w:t>
      </w:r>
    </w:p>
    <w:p w14:paraId="167B77F7" w14:textId="77777777" w:rsidR="00073DFE" w:rsidRDefault="001D6D03">
      <w:pPr>
        <w:spacing w:before="240" w:after="240"/>
      </w:pPr>
      <w:r>
        <w:t>This section discusses the software system and functions implemented in the project's first phase. It also includes features of prime focus to the user and the customers.</w:t>
      </w:r>
    </w:p>
    <w:p w14:paraId="19B5F2BC" w14:textId="77777777" w:rsidR="00073DFE" w:rsidRDefault="00073DFE">
      <w:pPr>
        <w:spacing w:before="240" w:after="240"/>
      </w:pPr>
    </w:p>
    <w:p w14:paraId="742DCC05" w14:textId="77777777" w:rsidR="00073DFE" w:rsidRDefault="001D6D03">
      <w:pPr>
        <w:spacing w:before="240" w:after="240"/>
      </w:pPr>
      <w:r>
        <w:rPr>
          <w:b/>
          <w:bCs/>
        </w:rPr>
        <w:lastRenderedPageBreak/>
        <w:t>3.1 User Interface</w:t>
      </w:r>
    </w:p>
    <w:p w14:paraId="1BF8BEB9" w14:textId="77777777" w:rsidR="00073DFE" w:rsidRDefault="001D6D03">
      <w:pPr>
        <w:spacing w:before="240" w:after="240"/>
      </w:pPr>
      <w:r>
        <w:t xml:space="preserve">When it comes to the User interface of the AR games, we wanted to reinvent the wheels of the UX design. Our interface is clean, interactive, and compatible with all iOS and Android devices. It is tested on real devices and emulators for </w:t>
      </w:r>
      <w:r>
        <w:t xml:space="preserve">better performance. In this part, we took advantage of the existing knowledge from our project directors and customers. </w:t>
      </w:r>
    </w:p>
    <w:p w14:paraId="30B9900E" w14:textId="77777777" w:rsidR="00073DFE" w:rsidRDefault="00073DFE">
      <w:pPr>
        <w:spacing w:before="240" w:after="240"/>
      </w:pPr>
    </w:p>
    <w:p w14:paraId="59D8428D" w14:textId="77777777" w:rsidR="00073DFE" w:rsidRDefault="001D6D03">
      <w:pPr>
        <w:spacing w:before="240" w:after="240"/>
      </w:pPr>
      <w:r>
        <w:t>Currently, the initial page and warmup page allow you to direct your input in AR space through an action (shooting the PLAY button) an</w:t>
      </w:r>
      <w:r>
        <w:t>d launch the playable screen. At this stage, by interacting with our game, you will feel like you are interacting within a natural world environment.</w:t>
      </w:r>
    </w:p>
    <w:p w14:paraId="587DF06A" w14:textId="77777777" w:rsidR="00073DFE" w:rsidRDefault="00073DFE">
      <w:pPr>
        <w:spacing w:before="240" w:after="240"/>
      </w:pPr>
    </w:p>
    <w:p w14:paraId="727D0080" w14:textId="77777777" w:rsidR="00073DFE" w:rsidRDefault="001D6D03">
      <w:pPr>
        <w:spacing w:before="240" w:after="240"/>
      </w:pPr>
      <w:r>
        <w:rPr>
          <w:b/>
          <w:bCs/>
        </w:rPr>
        <w:t>3.2 Hardware Interface</w:t>
      </w:r>
    </w:p>
    <w:p w14:paraId="40892137" w14:textId="77777777" w:rsidR="00073DFE" w:rsidRDefault="001D6D03">
      <w:pPr>
        <w:spacing w:before="240" w:after="240"/>
      </w:pPr>
      <w:r>
        <w:t xml:space="preserve">As we all know, AR is an up-and-coming technology available to us today. The </w:t>
      </w:r>
      <w:r>
        <w:t>major hardware equipment available to us today includes smartphones ( iOS Phones (iOS &gt; 7), Android Phone (Version &gt; 7.0)) which are revolutionalizing every day. Some other hardware components are covered under this segment with the smartphone, like a proc</w:t>
      </w:r>
      <w:r>
        <w:t>essor, display screen, camera, microphone, etc.</w:t>
      </w:r>
    </w:p>
    <w:p w14:paraId="67CC186A" w14:textId="77777777" w:rsidR="00073DFE" w:rsidRDefault="00073DFE">
      <w:pPr>
        <w:spacing w:before="240" w:after="240"/>
      </w:pPr>
    </w:p>
    <w:p w14:paraId="1BD187C1" w14:textId="77777777" w:rsidR="00073DFE" w:rsidRDefault="001D6D03">
      <w:pPr>
        <w:spacing w:before="240" w:after="240"/>
      </w:pPr>
      <w:r>
        <w:t>Some of the hardware sensors used in building our AR game are accelerometers, orientation, position tracker, and gyroscope sensors that come inbuilt with the most intelligent devices. With the help of all th</w:t>
      </w:r>
      <w:r>
        <w:t>e above hardware components, we are successfully able to perform 3D-modelling, real-time tracking of the player, intelligent interactions, multimedia sensing and much more.</w:t>
      </w:r>
    </w:p>
    <w:p w14:paraId="5051CA82" w14:textId="77777777" w:rsidR="00073DFE" w:rsidRDefault="00073DFE">
      <w:pPr>
        <w:spacing w:before="240" w:after="240"/>
      </w:pPr>
    </w:p>
    <w:p w14:paraId="6CD2BD6F" w14:textId="77777777" w:rsidR="00073DFE" w:rsidRDefault="001D6D03">
      <w:pPr>
        <w:spacing w:before="240" w:after="240"/>
      </w:pPr>
      <w:r>
        <w:rPr>
          <w:b/>
          <w:bCs/>
        </w:rPr>
        <w:t>3.3 Software Interface</w:t>
      </w:r>
    </w:p>
    <w:p w14:paraId="6BBA2DDA" w14:textId="77777777" w:rsidR="00073DFE" w:rsidRDefault="001D6D03">
      <w:pPr>
        <w:spacing w:before="240" w:after="240"/>
      </w:pPr>
      <w:r>
        <w:t>The software for ShootAR is made using a variety of complem</w:t>
      </w:r>
      <w:r>
        <w:t>entary technologies where the core software technologies include:</w:t>
      </w:r>
    </w:p>
    <w:p w14:paraId="607DFF00" w14:textId="77777777" w:rsidR="00073DFE" w:rsidRDefault="00073DFE">
      <w:pPr>
        <w:spacing w:before="240" w:after="240"/>
      </w:pPr>
    </w:p>
    <w:p w14:paraId="5CAC981D" w14:textId="77777777" w:rsidR="00073DFE" w:rsidRDefault="001D6D03">
      <w:pPr>
        <w:spacing w:before="240" w:after="240"/>
      </w:pPr>
      <w:r>
        <w:rPr>
          <w:b/>
          <w:bCs/>
        </w:rPr>
        <w:t>3.3.1 Unity &amp; C#</w:t>
      </w:r>
    </w:p>
    <w:p w14:paraId="645466B3" w14:textId="77777777" w:rsidR="00073DFE" w:rsidRDefault="001D6D03">
      <w:pPr>
        <w:spacing w:before="240" w:after="240"/>
      </w:pPr>
      <w:r>
        <w:t>Unity is the backbone of our immersive ShootAR game. It provides rich toolsets, libraries and packages to develop industry-leading games. We are using Unity with the C# cod</w:t>
      </w:r>
      <w:r>
        <w:t>ing language to build the scripts which perform different functions. It provides engaging augmented reality experiences that intelligently interact with the game user.</w:t>
      </w:r>
    </w:p>
    <w:p w14:paraId="14F4DCE3" w14:textId="77777777" w:rsidR="00073DFE" w:rsidRDefault="00073DFE">
      <w:pPr>
        <w:spacing w:before="240" w:after="240"/>
      </w:pPr>
    </w:p>
    <w:p w14:paraId="10CAAD9C" w14:textId="77777777" w:rsidR="00073DFE" w:rsidRDefault="001D6D03">
      <w:pPr>
        <w:spacing w:before="240" w:after="240"/>
      </w:pPr>
      <w:r>
        <w:t>The coding scripts are also used to create the starting page warmup page, respond on to</w:t>
      </w:r>
      <w:r>
        <w:t>uch, add icons on the gameplay, and more. Using different libraries supported by Unity, we make and test our game on different platforms like Android or iOS without any additional efforts. This package is open-source and easily downloaded for Linux, Window</w:t>
      </w:r>
      <w:r>
        <w:t>s, or Mac OS.</w:t>
      </w:r>
    </w:p>
    <w:p w14:paraId="4A72F58A" w14:textId="77777777" w:rsidR="00073DFE" w:rsidRDefault="00073DFE">
      <w:pPr>
        <w:spacing w:before="240" w:after="240"/>
      </w:pPr>
    </w:p>
    <w:p w14:paraId="37428DFE" w14:textId="77777777" w:rsidR="00073DFE" w:rsidRDefault="001D6D03">
      <w:pPr>
        <w:spacing w:before="240" w:after="240"/>
      </w:pPr>
      <w:r>
        <w:t>C# scripts are well supported by Unity, and it powers everything the engine does for 3D rendering. Using C# scripts is the best tool that allows a developer to make an AR game on Unity and create custom actions and interactions within a game</w:t>
      </w:r>
      <w:r>
        <w:t xml:space="preserve"> space.</w:t>
      </w:r>
    </w:p>
    <w:p w14:paraId="0F4E2178" w14:textId="77777777" w:rsidR="00073DFE" w:rsidRDefault="00073DFE">
      <w:pPr>
        <w:spacing w:before="240" w:after="240"/>
      </w:pPr>
    </w:p>
    <w:p w14:paraId="4366A40D" w14:textId="77777777" w:rsidR="00073DFE" w:rsidRDefault="001D6D03">
      <w:pPr>
        <w:spacing w:before="240" w:after="240"/>
      </w:pPr>
      <w:r>
        <w:rPr>
          <w:b/>
          <w:bCs/>
        </w:rPr>
        <w:t>3.3.2 JIRA &amp; Github</w:t>
      </w:r>
    </w:p>
    <w:p w14:paraId="53B06E0C" w14:textId="77777777" w:rsidR="00073DFE" w:rsidRDefault="001D6D03">
      <w:pPr>
        <w:spacing w:before="240" w:after="240"/>
      </w:pPr>
      <w:r>
        <w:t>JIRA and Github are software technology tools that help keep track of the progress. JIRA is an open-source software using which we assign, organize, and implement changes and modifications. It helps our team to drive workload t</w:t>
      </w:r>
      <w:r>
        <w:t>o agile software development. It also helps us report and resolve bugs and issues by tracking them in the cloud storage.</w:t>
      </w:r>
    </w:p>
    <w:p w14:paraId="327AAEB5" w14:textId="77777777" w:rsidR="00073DFE" w:rsidRDefault="00073DFE">
      <w:pPr>
        <w:spacing w:before="240" w:after="240"/>
      </w:pPr>
    </w:p>
    <w:p w14:paraId="278D2242" w14:textId="77777777" w:rsidR="00073DFE" w:rsidRDefault="001D6D03">
      <w:pPr>
        <w:spacing w:before="240" w:after="240"/>
      </w:pPr>
      <w:r>
        <w:t>Github is another open-source internet hosting tool for software hosting and version control. We track source code functionality and o</w:t>
      </w:r>
      <w:r>
        <w:t>ther game features being developed using this tool. It helps all the team members to collaborate and work together on the ShootAR game remotely. It is a great tool that is safe, secure, and easy to use for all software engineers.</w:t>
      </w:r>
    </w:p>
    <w:p w14:paraId="6C6802E9" w14:textId="77777777" w:rsidR="00073DFE" w:rsidRDefault="00073DFE">
      <w:pPr>
        <w:spacing w:before="240" w:after="240"/>
      </w:pPr>
    </w:p>
    <w:p w14:paraId="6D4482AD" w14:textId="77777777" w:rsidR="00073DFE" w:rsidRDefault="001D6D03">
      <w:pPr>
        <w:spacing w:before="240" w:after="240"/>
      </w:pPr>
      <w:r>
        <w:rPr>
          <w:b/>
          <w:bCs/>
        </w:rPr>
        <w:t>4. System Features</w:t>
      </w:r>
    </w:p>
    <w:p w14:paraId="7856258C" w14:textId="77777777" w:rsidR="00073DFE" w:rsidRDefault="001D6D03">
      <w:pPr>
        <w:spacing w:before="240" w:after="240"/>
      </w:pPr>
      <w:r>
        <w:t>The fu</w:t>
      </w:r>
      <w:r>
        <w:t xml:space="preserve">nctional needs implemented in the game are referred to as system features. They are the game's primary aspects with which the user interacts and has an experience while playing. </w:t>
      </w:r>
    </w:p>
    <w:p w14:paraId="1BEB720F" w14:textId="77777777" w:rsidR="00073DFE" w:rsidRDefault="00073DFE">
      <w:pPr>
        <w:spacing w:before="240" w:after="240"/>
      </w:pPr>
    </w:p>
    <w:p w14:paraId="32836937" w14:textId="77777777" w:rsidR="00073DFE" w:rsidRDefault="001D6D03">
      <w:pPr>
        <w:spacing w:before="240" w:after="240"/>
      </w:pPr>
      <w:r>
        <w:t xml:space="preserve">The following is a list of the qualities that have been implemented: </w:t>
      </w:r>
    </w:p>
    <w:p w14:paraId="76682C8F" w14:textId="77777777" w:rsidR="00073DFE" w:rsidRDefault="00073DFE">
      <w:pPr>
        <w:spacing w:before="240" w:after="240"/>
      </w:pPr>
    </w:p>
    <w:p w14:paraId="15825207" w14:textId="77777777" w:rsidR="00073DFE" w:rsidRDefault="001D6D03">
      <w:pPr>
        <w:numPr>
          <w:ilvl w:val="0"/>
          <w:numId w:val="5"/>
        </w:numPr>
        <w:spacing w:before="240"/>
        <w:ind w:hanging="204"/>
      </w:pPr>
      <w:r>
        <w:rPr>
          <w:b/>
          <w:bCs/>
        </w:rPr>
        <w:t xml:space="preserve">Game </w:t>
      </w:r>
      <w:r>
        <w:rPr>
          <w:b/>
          <w:bCs/>
        </w:rPr>
        <w:t>Loading Screen:</w:t>
      </w:r>
      <w:r>
        <w:t xml:space="preserve"> A loading screen is displayed to the user. To begin the game, the user should interact with the play button on the screen. The game title, menu, and options are displayed on the screen. The user can engage with the game and alter the desire</w:t>
      </w:r>
      <w:r>
        <w:t xml:space="preserve">d parameters. </w:t>
      </w:r>
    </w:p>
    <w:p w14:paraId="4391958F" w14:textId="77777777" w:rsidR="00073DFE" w:rsidRDefault="001D6D03">
      <w:pPr>
        <w:numPr>
          <w:ilvl w:val="0"/>
          <w:numId w:val="5"/>
        </w:numPr>
        <w:ind w:hanging="204"/>
      </w:pPr>
      <w:r>
        <w:rPr>
          <w:b/>
          <w:bCs/>
        </w:rPr>
        <w:lastRenderedPageBreak/>
        <w:t>Various enemy characters:</w:t>
      </w:r>
      <w:r>
        <w:t xml:space="preserve"> Various enemy characters have been created to have an immersive experience while playing the game. The characters move around the Augmented Reality (AR) world, making gameplay exciting.</w:t>
      </w:r>
    </w:p>
    <w:p w14:paraId="43235F92" w14:textId="77777777" w:rsidR="00073DFE" w:rsidRDefault="001D6D03">
      <w:pPr>
        <w:numPr>
          <w:ilvl w:val="0"/>
          <w:numId w:val="5"/>
        </w:numPr>
        <w:ind w:hanging="204"/>
      </w:pPr>
      <w:r>
        <w:rPr>
          <w:b/>
          <w:bCs/>
        </w:rPr>
        <w:t>Game warmup screen:</w:t>
      </w:r>
      <w:r>
        <w:t xml:space="preserve"> A warmup mode is implemented to experience the ga</w:t>
      </w:r>
      <w:r>
        <w:t xml:space="preserve">me without challenges. The player will be provided with the game loading screen once the warmup phase is done. The player can return to the original gameplay using the game loading screen. </w:t>
      </w:r>
    </w:p>
    <w:p w14:paraId="3F164EF6" w14:textId="77777777" w:rsidR="00073DFE" w:rsidRDefault="001D6D03">
      <w:pPr>
        <w:numPr>
          <w:ilvl w:val="0"/>
          <w:numId w:val="5"/>
        </w:numPr>
        <w:ind w:hanging="204"/>
      </w:pPr>
      <w:r>
        <w:rPr>
          <w:b/>
          <w:bCs/>
        </w:rPr>
        <w:t>Sound effects:</w:t>
      </w:r>
      <w:r>
        <w:t xml:space="preserve"> Various sound effects are used. The gunshot and bul</w:t>
      </w:r>
      <w:r>
        <w:t>let sounds have been included to make the experience more immersive.</w:t>
      </w:r>
    </w:p>
    <w:p w14:paraId="55E014EC" w14:textId="77777777" w:rsidR="00073DFE" w:rsidRDefault="001D6D03">
      <w:pPr>
        <w:numPr>
          <w:ilvl w:val="0"/>
          <w:numId w:val="5"/>
        </w:numPr>
        <w:spacing w:after="240"/>
        <w:ind w:hanging="204"/>
      </w:pPr>
      <w:r>
        <w:rPr>
          <w:b/>
          <w:bCs/>
        </w:rPr>
        <w:t>Gun model:</w:t>
      </w:r>
      <w:r>
        <w:t xml:space="preserve"> The user is given a gun model to shoot the bullet and complete the game.</w:t>
      </w:r>
    </w:p>
    <w:p w14:paraId="108F8E9C" w14:textId="77777777" w:rsidR="00073DFE" w:rsidRDefault="00073DFE">
      <w:pPr>
        <w:spacing w:before="240" w:after="240"/>
      </w:pPr>
    </w:p>
    <w:p w14:paraId="6E5EA739" w14:textId="77777777" w:rsidR="00073DFE" w:rsidRDefault="001D6D03">
      <w:pPr>
        <w:spacing w:before="240" w:after="240"/>
      </w:pPr>
      <w:r>
        <w:rPr>
          <w:b/>
          <w:bCs/>
        </w:rPr>
        <w:t>#5. Non-functional Requirements</w:t>
      </w:r>
    </w:p>
    <w:p w14:paraId="40422A85" w14:textId="77777777" w:rsidR="00073DFE" w:rsidRDefault="001D6D03">
      <w:pPr>
        <w:spacing w:before="240" w:after="240"/>
      </w:pPr>
      <w:r>
        <w:t xml:space="preserve">Non-functional Requirements serve as the rules on the system's design </w:t>
      </w:r>
      <w:r>
        <w:t>across the implementation of various features and usability of the software.</w:t>
      </w:r>
    </w:p>
    <w:p w14:paraId="4566110C" w14:textId="77777777" w:rsidR="00073DFE" w:rsidRDefault="00073DFE">
      <w:pPr>
        <w:spacing w:before="240" w:after="240"/>
      </w:pPr>
    </w:p>
    <w:p w14:paraId="77A8E64D" w14:textId="77777777" w:rsidR="00073DFE" w:rsidRDefault="001D6D03">
      <w:pPr>
        <w:spacing w:before="240" w:after="240"/>
      </w:pPr>
      <w:r>
        <w:rPr>
          <w:b/>
          <w:bCs/>
        </w:rPr>
        <w:t>5.1 Performance</w:t>
      </w:r>
    </w:p>
    <w:p w14:paraId="25981C39" w14:textId="77777777" w:rsidR="00073DFE" w:rsidRDefault="001D6D03">
      <w:pPr>
        <w:numPr>
          <w:ilvl w:val="0"/>
          <w:numId w:val="6"/>
        </w:numPr>
        <w:spacing w:before="240"/>
        <w:ind w:hanging="204"/>
      </w:pPr>
      <w:r>
        <w:t xml:space="preserve">The performance of the current sprint is supported with a quality FPS and doesn't result in frame drops most of the time. This fulfils our goal to deliver the </w:t>
      </w:r>
      <w:r>
        <w:t>game as close to reality.</w:t>
      </w:r>
    </w:p>
    <w:p w14:paraId="577F811C" w14:textId="77777777" w:rsidR="00073DFE" w:rsidRDefault="001D6D03">
      <w:pPr>
        <w:numPr>
          <w:ilvl w:val="0"/>
          <w:numId w:val="6"/>
        </w:numPr>
        <w:ind w:hanging="204"/>
      </w:pPr>
      <w:r>
        <w:t>We will maintain the code quality, code length, graphics and features of our game and sprint to provide the most satisfying experience to the players.</w:t>
      </w:r>
    </w:p>
    <w:p w14:paraId="5188F72C" w14:textId="77777777" w:rsidR="00073DFE" w:rsidRDefault="001D6D03">
      <w:pPr>
        <w:numPr>
          <w:ilvl w:val="0"/>
          <w:numId w:val="6"/>
        </w:numPr>
        <w:spacing w:after="240"/>
        <w:ind w:hanging="204"/>
      </w:pPr>
      <w:r>
        <w:t xml:space="preserve">The sprint's quality will be checked for performance simultaneously. </w:t>
      </w:r>
    </w:p>
    <w:p w14:paraId="0E7F3153" w14:textId="77777777" w:rsidR="00073DFE" w:rsidRDefault="00073DFE">
      <w:pPr>
        <w:spacing w:before="240" w:after="240"/>
      </w:pPr>
    </w:p>
    <w:p w14:paraId="4093E491" w14:textId="77777777" w:rsidR="00073DFE" w:rsidRDefault="001D6D03">
      <w:pPr>
        <w:spacing w:before="240" w:after="240"/>
      </w:pPr>
      <w:r>
        <w:rPr>
          <w:b/>
          <w:bCs/>
        </w:rPr>
        <w:t>5.2 Safe</w:t>
      </w:r>
      <w:r>
        <w:rPr>
          <w:b/>
          <w:bCs/>
        </w:rPr>
        <w:t>ty</w:t>
      </w:r>
    </w:p>
    <w:p w14:paraId="04B456FC" w14:textId="77777777" w:rsidR="00073DFE" w:rsidRDefault="001D6D03">
      <w:pPr>
        <w:numPr>
          <w:ilvl w:val="0"/>
          <w:numId w:val="7"/>
        </w:numPr>
        <w:spacing w:before="240"/>
        <w:ind w:hanging="204"/>
      </w:pPr>
      <w:r>
        <w:t>The game is very safe to play, and we took care of the character's animations so that children cannot be influenced by the violence.</w:t>
      </w:r>
    </w:p>
    <w:p w14:paraId="1579BFE4" w14:textId="77777777" w:rsidR="00073DFE" w:rsidRDefault="001D6D03">
      <w:pPr>
        <w:numPr>
          <w:ilvl w:val="0"/>
          <w:numId w:val="7"/>
        </w:numPr>
        <w:spacing w:after="240"/>
        <w:ind w:hanging="204"/>
      </w:pPr>
      <w:r>
        <w:t>There is no bloodshed in the game, and the weapons are animated, keeping children in mind.</w:t>
      </w:r>
    </w:p>
    <w:p w14:paraId="7AC34619" w14:textId="77777777" w:rsidR="00073DFE" w:rsidRDefault="00073DFE">
      <w:pPr>
        <w:spacing w:before="240" w:after="240"/>
      </w:pPr>
    </w:p>
    <w:p w14:paraId="306516BB" w14:textId="77777777" w:rsidR="00073DFE" w:rsidRDefault="001D6D03">
      <w:pPr>
        <w:spacing w:before="240" w:after="240"/>
      </w:pPr>
      <w:r>
        <w:rPr>
          <w:b/>
          <w:bCs/>
        </w:rPr>
        <w:t>5.3 Security</w:t>
      </w:r>
    </w:p>
    <w:p w14:paraId="3125E245" w14:textId="77777777" w:rsidR="00073DFE" w:rsidRDefault="001D6D03">
      <w:pPr>
        <w:numPr>
          <w:ilvl w:val="0"/>
          <w:numId w:val="8"/>
        </w:numPr>
        <w:spacing w:before="240"/>
        <w:ind w:hanging="204"/>
      </w:pPr>
      <w:r>
        <w:t>We follow CIA s</w:t>
      </w:r>
      <w:r>
        <w:t>tandards to maintain the integrity and privacy of our users. So it is very secure.</w:t>
      </w:r>
    </w:p>
    <w:p w14:paraId="15663ED8" w14:textId="77777777" w:rsidR="00073DFE" w:rsidRDefault="001D6D03">
      <w:pPr>
        <w:numPr>
          <w:ilvl w:val="0"/>
          <w:numId w:val="8"/>
        </w:numPr>
        <w:ind w:hanging="204"/>
      </w:pPr>
      <w:r>
        <w:t>The game is entirely offline, so hacking the user's devices is impossible.</w:t>
      </w:r>
    </w:p>
    <w:p w14:paraId="0E85ACC7" w14:textId="77777777" w:rsidR="00073DFE" w:rsidRDefault="001D6D03">
      <w:pPr>
        <w:numPr>
          <w:ilvl w:val="0"/>
          <w:numId w:val="8"/>
        </w:numPr>
        <w:spacing w:after="240"/>
        <w:ind w:hanging="204"/>
      </w:pPr>
      <w:r>
        <w:t xml:space="preserve">We don't have access to the user's confidential data. So, phishing cannot be done while using </w:t>
      </w:r>
      <w:r>
        <w:t>our game.</w:t>
      </w:r>
    </w:p>
    <w:p w14:paraId="39420CA2" w14:textId="77777777" w:rsidR="00073DFE" w:rsidRDefault="00073DFE">
      <w:pPr>
        <w:spacing w:before="240" w:after="240"/>
      </w:pPr>
    </w:p>
    <w:p w14:paraId="35EB817D" w14:textId="77777777" w:rsidR="00073DFE" w:rsidRDefault="001D6D03">
      <w:pPr>
        <w:spacing w:before="240" w:after="240"/>
      </w:pPr>
      <w:r>
        <w:rPr>
          <w:b/>
          <w:bCs/>
        </w:rPr>
        <w:t>#6. Software Quality Assurance</w:t>
      </w:r>
    </w:p>
    <w:p w14:paraId="26D35BB3" w14:textId="77777777" w:rsidR="00073DFE" w:rsidRDefault="001D6D03">
      <w:pPr>
        <w:spacing w:before="240" w:after="240"/>
      </w:pPr>
      <w:r>
        <w:t>Software quality assurance (SQA) ensures software quality by evaluating the software engineering processes and methods utilized in a project.</w:t>
      </w:r>
    </w:p>
    <w:p w14:paraId="157199DA" w14:textId="77777777" w:rsidR="00073DFE" w:rsidRDefault="00073DFE">
      <w:pPr>
        <w:spacing w:before="240" w:after="240"/>
      </w:pPr>
    </w:p>
    <w:p w14:paraId="42280009" w14:textId="77777777" w:rsidR="00073DFE" w:rsidRDefault="001D6D03">
      <w:pPr>
        <w:spacing w:before="240" w:after="240"/>
      </w:pPr>
      <w:r>
        <w:rPr>
          <w:b/>
          <w:bCs/>
        </w:rPr>
        <w:t>6.1 Adaptability</w:t>
      </w:r>
    </w:p>
    <w:p w14:paraId="139629D2" w14:textId="77777777" w:rsidR="00073DFE" w:rsidRDefault="001D6D03">
      <w:pPr>
        <w:spacing w:before="240" w:after="240"/>
      </w:pPr>
      <w:r>
        <w:t>In our game, there are different levels. The player ca</w:t>
      </w:r>
      <w:r>
        <w:t>n experience different interactions throughout, and the game is designed so that the player can quickly adapt to the levels.</w:t>
      </w:r>
    </w:p>
    <w:p w14:paraId="02CF1AE2" w14:textId="77777777" w:rsidR="00073DFE" w:rsidRDefault="00073DFE">
      <w:pPr>
        <w:spacing w:before="240" w:after="240"/>
      </w:pPr>
    </w:p>
    <w:p w14:paraId="5E470F6A" w14:textId="77777777" w:rsidR="00073DFE" w:rsidRDefault="001D6D03">
      <w:pPr>
        <w:spacing w:before="240" w:after="240"/>
      </w:pPr>
      <w:r>
        <w:rPr>
          <w:b/>
          <w:bCs/>
        </w:rPr>
        <w:t>6.2 Flexibility</w:t>
      </w:r>
    </w:p>
    <w:p w14:paraId="67274201" w14:textId="77777777" w:rsidR="00073DFE" w:rsidRDefault="001D6D03">
      <w:pPr>
        <w:spacing w:before="240" w:after="240"/>
      </w:pPr>
      <w:r>
        <w:t>The game is very flexible for every user. Let it be an adult playing it or a child. Everybody will enjoy the game.</w:t>
      </w:r>
      <w:r>
        <w:t xml:space="preserve"> A person can start with the basic level and go further into the game.</w:t>
      </w:r>
    </w:p>
    <w:p w14:paraId="681C11CD" w14:textId="77777777" w:rsidR="00073DFE" w:rsidRDefault="00073DFE">
      <w:pPr>
        <w:spacing w:before="240" w:after="240"/>
      </w:pPr>
    </w:p>
    <w:p w14:paraId="17E3E5D4" w14:textId="77777777" w:rsidR="00073DFE" w:rsidRDefault="001D6D03">
      <w:pPr>
        <w:spacing w:before="240" w:after="240"/>
      </w:pPr>
      <w:r>
        <w:rPr>
          <w:b/>
          <w:bCs/>
        </w:rPr>
        <w:t>6.3 Maintainability</w:t>
      </w:r>
    </w:p>
    <w:p w14:paraId="1CF4AF43" w14:textId="77777777" w:rsidR="00073DFE" w:rsidRDefault="001D6D03">
      <w:pPr>
        <w:spacing w:before="240" w:after="240"/>
      </w:pPr>
      <w:r>
        <w:t>The ShootAR game is tested and designed by a team of experts and ensures the easy maintainability of the game and hardware parts involved in the ShootAR. Every aspe</w:t>
      </w:r>
      <w:r>
        <w:t>ct of the code is written with precision and is reliable to its fullest.</w:t>
      </w:r>
    </w:p>
    <w:p w14:paraId="71F46E7C" w14:textId="77777777" w:rsidR="00073DFE" w:rsidRDefault="00073DFE">
      <w:pPr>
        <w:spacing w:before="240" w:after="240"/>
      </w:pPr>
    </w:p>
    <w:p w14:paraId="493F8062" w14:textId="77777777" w:rsidR="00073DFE" w:rsidRDefault="001D6D03">
      <w:pPr>
        <w:spacing w:before="240" w:after="240"/>
      </w:pPr>
      <w:r>
        <w:rPr>
          <w:b/>
          <w:bCs/>
        </w:rPr>
        <w:t>6.4 Reliability</w:t>
      </w:r>
    </w:p>
    <w:p w14:paraId="242D1AD3" w14:textId="77777777" w:rsidR="00073DFE" w:rsidRDefault="001D6D03">
      <w:pPr>
        <w:spacing w:before="240" w:after="240"/>
      </w:pPr>
      <w:r>
        <w:t>Our game for the users is designed to deliver entertainment with excellent motor skills. It outperforms every feature suggested by the customer efficiently and at a c</w:t>
      </w:r>
      <w:r>
        <w:t>onsistent level of accuracy.</w:t>
      </w:r>
    </w:p>
    <w:sectPr w:rsidR="00073DFE">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D700B850">
      <w:start w:val="1"/>
      <w:numFmt w:val="bullet"/>
      <w:lvlText w:val=""/>
      <w:lvlJc w:val="left"/>
      <w:pPr>
        <w:ind w:left="720" w:hanging="360"/>
      </w:pPr>
      <w:rPr>
        <w:rFonts w:ascii="Symbol" w:hAnsi="Symbol"/>
      </w:rPr>
    </w:lvl>
    <w:lvl w:ilvl="1" w:tplc="7460263E">
      <w:start w:val="1"/>
      <w:numFmt w:val="bullet"/>
      <w:lvlText w:val="o"/>
      <w:lvlJc w:val="left"/>
      <w:pPr>
        <w:tabs>
          <w:tab w:val="num" w:pos="1440"/>
        </w:tabs>
        <w:ind w:left="1440" w:hanging="360"/>
      </w:pPr>
      <w:rPr>
        <w:rFonts w:ascii="Courier New" w:hAnsi="Courier New"/>
      </w:rPr>
    </w:lvl>
    <w:lvl w:ilvl="2" w:tplc="9C8E83BC">
      <w:start w:val="1"/>
      <w:numFmt w:val="bullet"/>
      <w:lvlText w:val=""/>
      <w:lvlJc w:val="left"/>
      <w:pPr>
        <w:tabs>
          <w:tab w:val="num" w:pos="2160"/>
        </w:tabs>
        <w:ind w:left="2160" w:hanging="360"/>
      </w:pPr>
      <w:rPr>
        <w:rFonts w:ascii="Wingdings" w:hAnsi="Wingdings"/>
      </w:rPr>
    </w:lvl>
    <w:lvl w:ilvl="3" w:tplc="5BE4A5A4">
      <w:start w:val="1"/>
      <w:numFmt w:val="bullet"/>
      <w:lvlText w:val=""/>
      <w:lvlJc w:val="left"/>
      <w:pPr>
        <w:tabs>
          <w:tab w:val="num" w:pos="2880"/>
        </w:tabs>
        <w:ind w:left="2880" w:hanging="360"/>
      </w:pPr>
      <w:rPr>
        <w:rFonts w:ascii="Symbol" w:hAnsi="Symbol"/>
      </w:rPr>
    </w:lvl>
    <w:lvl w:ilvl="4" w:tplc="09D218F6">
      <w:start w:val="1"/>
      <w:numFmt w:val="bullet"/>
      <w:lvlText w:val="o"/>
      <w:lvlJc w:val="left"/>
      <w:pPr>
        <w:tabs>
          <w:tab w:val="num" w:pos="3600"/>
        </w:tabs>
        <w:ind w:left="3600" w:hanging="360"/>
      </w:pPr>
      <w:rPr>
        <w:rFonts w:ascii="Courier New" w:hAnsi="Courier New"/>
      </w:rPr>
    </w:lvl>
    <w:lvl w:ilvl="5" w:tplc="ECD8AAC0">
      <w:start w:val="1"/>
      <w:numFmt w:val="bullet"/>
      <w:lvlText w:val=""/>
      <w:lvlJc w:val="left"/>
      <w:pPr>
        <w:tabs>
          <w:tab w:val="num" w:pos="4320"/>
        </w:tabs>
        <w:ind w:left="4320" w:hanging="360"/>
      </w:pPr>
      <w:rPr>
        <w:rFonts w:ascii="Wingdings" w:hAnsi="Wingdings"/>
      </w:rPr>
    </w:lvl>
    <w:lvl w:ilvl="6" w:tplc="01880BA2">
      <w:start w:val="1"/>
      <w:numFmt w:val="bullet"/>
      <w:lvlText w:val=""/>
      <w:lvlJc w:val="left"/>
      <w:pPr>
        <w:tabs>
          <w:tab w:val="num" w:pos="5040"/>
        </w:tabs>
        <w:ind w:left="5040" w:hanging="360"/>
      </w:pPr>
      <w:rPr>
        <w:rFonts w:ascii="Symbol" w:hAnsi="Symbol"/>
      </w:rPr>
    </w:lvl>
    <w:lvl w:ilvl="7" w:tplc="929869B2">
      <w:start w:val="1"/>
      <w:numFmt w:val="bullet"/>
      <w:lvlText w:val="o"/>
      <w:lvlJc w:val="left"/>
      <w:pPr>
        <w:tabs>
          <w:tab w:val="num" w:pos="5760"/>
        </w:tabs>
        <w:ind w:left="5760" w:hanging="360"/>
      </w:pPr>
      <w:rPr>
        <w:rFonts w:ascii="Courier New" w:hAnsi="Courier New"/>
      </w:rPr>
    </w:lvl>
    <w:lvl w:ilvl="8" w:tplc="4218F4F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5D6081E">
      <w:start w:val="1"/>
      <w:numFmt w:val="bullet"/>
      <w:lvlText w:val=""/>
      <w:lvlJc w:val="left"/>
      <w:pPr>
        <w:ind w:left="720" w:hanging="360"/>
      </w:pPr>
      <w:rPr>
        <w:rFonts w:ascii="Symbol" w:hAnsi="Symbol"/>
      </w:rPr>
    </w:lvl>
    <w:lvl w:ilvl="1" w:tplc="E618DFB0">
      <w:start w:val="1"/>
      <w:numFmt w:val="bullet"/>
      <w:lvlText w:val="o"/>
      <w:lvlJc w:val="left"/>
      <w:pPr>
        <w:tabs>
          <w:tab w:val="num" w:pos="1440"/>
        </w:tabs>
        <w:ind w:left="1440" w:hanging="360"/>
      </w:pPr>
      <w:rPr>
        <w:rFonts w:ascii="Courier New" w:hAnsi="Courier New"/>
      </w:rPr>
    </w:lvl>
    <w:lvl w:ilvl="2" w:tplc="E644496C">
      <w:start w:val="1"/>
      <w:numFmt w:val="bullet"/>
      <w:lvlText w:val=""/>
      <w:lvlJc w:val="left"/>
      <w:pPr>
        <w:tabs>
          <w:tab w:val="num" w:pos="2160"/>
        </w:tabs>
        <w:ind w:left="2160" w:hanging="360"/>
      </w:pPr>
      <w:rPr>
        <w:rFonts w:ascii="Wingdings" w:hAnsi="Wingdings"/>
      </w:rPr>
    </w:lvl>
    <w:lvl w:ilvl="3" w:tplc="238E86D2">
      <w:start w:val="1"/>
      <w:numFmt w:val="bullet"/>
      <w:lvlText w:val=""/>
      <w:lvlJc w:val="left"/>
      <w:pPr>
        <w:tabs>
          <w:tab w:val="num" w:pos="2880"/>
        </w:tabs>
        <w:ind w:left="2880" w:hanging="360"/>
      </w:pPr>
      <w:rPr>
        <w:rFonts w:ascii="Symbol" w:hAnsi="Symbol"/>
      </w:rPr>
    </w:lvl>
    <w:lvl w:ilvl="4" w:tplc="AEE4097A">
      <w:start w:val="1"/>
      <w:numFmt w:val="bullet"/>
      <w:lvlText w:val="o"/>
      <w:lvlJc w:val="left"/>
      <w:pPr>
        <w:tabs>
          <w:tab w:val="num" w:pos="3600"/>
        </w:tabs>
        <w:ind w:left="3600" w:hanging="360"/>
      </w:pPr>
      <w:rPr>
        <w:rFonts w:ascii="Courier New" w:hAnsi="Courier New"/>
      </w:rPr>
    </w:lvl>
    <w:lvl w:ilvl="5" w:tplc="FEE8BB9C">
      <w:start w:val="1"/>
      <w:numFmt w:val="bullet"/>
      <w:lvlText w:val=""/>
      <w:lvlJc w:val="left"/>
      <w:pPr>
        <w:tabs>
          <w:tab w:val="num" w:pos="4320"/>
        </w:tabs>
        <w:ind w:left="4320" w:hanging="360"/>
      </w:pPr>
      <w:rPr>
        <w:rFonts w:ascii="Wingdings" w:hAnsi="Wingdings"/>
      </w:rPr>
    </w:lvl>
    <w:lvl w:ilvl="6" w:tplc="DB1C52EA">
      <w:start w:val="1"/>
      <w:numFmt w:val="bullet"/>
      <w:lvlText w:val=""/>
      <w:lvlJc w:val="left"/>
      <w:pPr>
        <w:tabs>
          <w:tab w:val="num" w:pos="5040"/>
        </w:tabs>
        <w:ind w:left="5040" w:hanging="360"/>
      </w:pPr>
      <w:rPr>
        <w:rFonts w:ascii="Symbol" w:hAnsi="Symbol"/>
      </w:rPr>
    </w:lvl>
    <w:lvl w:ilvl="7" w:tplc="5E2AFA34">
      <w:start w:val="1"/>
      <w:numFmt w:val="bullet"/>
      <w:lvlText w:val="o"/>
      <w:lvlJc w:val="left"/>
      <w:pPr>
        <w:tabs>
          <w:tab w:val="num" w:pos="5760"/>
        </w:tabs>
        <w:ind w:left="5760" w:hanging="360"/>
      </w:pPr>
      <w:rPr>
        <w:rFonts w:ascii="Courier New" w:hAnsi="Courier New"/>
      </w:rPr>
    </w:lvl>
    <w:lvl w:ilvl="8" w:tplc="33744E5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31A62A6">
      <w:start w:val="1"/>
      <w:numFmt w:val="bullet"/>
      <w:lvlText w:val=""/>
      <w:lvlJc w:val="left"/>
      <w:pPr>
        <w:ind w:left="720" w:hanging="360"/>
      </w:pPr>
      <w:rPr>
        <w:rFonts w:ascii="Symbol" w:hAnsi="Symbol"/>
      </w:rPr>
    </w:lvl>
    <w:lvl w:ilvl="1" w:tplc="01A693AA">
      <w:start w:val="1"/>
      <w:numFmt w:val="bullet"/>
      <w:lvlText w:val="o"/>
      <w:lvlJc w:val="left"/>
      <w:pPr>
        <w:tabs>
          <w:tab w:val="num" w:pos="1440"/>
        </w:tabs>
        <w:ind w:left="1440" w:hanging="360"/>
      </w:pPr>
      <w:rPr>
        <w:rFonts w:ascii="Courier New" w:hAnsi="Courier New"/>
      </w:rPr>
    </w:lvl>
    <w:lvl w:ilvl="2" w:tplc="47B8B106">
      <w:start w:val="1"/>
      <w:numFmt w:val="bullet"/>
      <w:lvlText w:val=""/>
      <w:lvlJc w:val="left"/>
      <w:pPr>
        <w:tabs>
          <w:tab w:val="num" w:pos="2160"/>
        </w:tabs>
        <w:ind w:left="2160" w:hanging="360"/>
      </w:pPr>
      <w:rPr>
        <w:rFonts w:ascii="Wingdings" w:hAnsi="Wingdings"/>
      </w:rPr>
    </w:lvl>
    <w:lvl w:ilvl="3" w:tplc="A31AB4EE">
      <w:start w:val="1"/>
      <w:numFmt w:val="bullet"/>
      <w:lvlText w:val=""/>
      <w:lvlJc w:val="left"/>
      <w:pPr>
        <w:tabs>
          <w:tab w:val="num" w:pos="2880"/>
        </w:tabs>
        <w:ind w:left="2880" w:hanging="360"/>
      </w:pPr>
      <w:rPr>
        <w:rFonts w:ascii="Symbol" w:hAnsi="Symbol"/>
      </w:rPr>
    </w:lvl>
    <w:lvl w:ilvl="4" w:tplc="BC1ACE52">
      <w:start w:val="1"/>
      <w:numFmt w:val="bullet"/>
      <w:lvlText w:val="o"/>
      <w:lvlJc w:val="left"/>
      <w:pPr>
        <w:tabs>
          <w:tab w:val="num" w:pos="3600"/>
        </w:tabs>
        <w:ind w:left="3600" w:hanging="360"/>
      </w:pPr>
      <w:rPr>
        <w:rFonts w:ascii="Courier New" w:hAnsi="Courier New"/>
      </w:rPr>
    </w:lvl>
    <w:lvl w:ilvl="5" w:tplc="96D4DD80">
      <w:start w:val="1"/>
      <w:numFmt w:val="bullet"/>
      <w:lvlText w:val=""/>
      <w:lvlJc w:val="left"/>
      <w:pPr>
        <w:tabs>
          <w:tab w:val="num" w:pos="4320"/>
        </w:tabs>
        <w:ind w:left="4320" w:hanging="360"/>
      </w:pPr>
      <w:rPr>
        <w:rFonts w:ascii="Wingdings" w:hAnsi="Wingdings"/>
      </w:rPr>
    </w:lvl>
    <w:lvl w:ilvl="6" w:tplc="2AC41928">
      <w:start w:val="1"/>
      <w:numFmt w:val="bullet"/>
      <w:lvlText w:val=""/>
      <w:lvlJc w:val="left"/>
      <w:pPr>
        <w:tabs>
          <w:tab w:val="num" w:pos="5040"/>
        </w:tabs>
        <w:ind w:left="5040" w:hanging="360"/>
      </w:pPr>
      <w:rPr>
        <w:rFonts w:ascii="Symbol" w:hAnsi="Symbol"/>
      </w:rPr>
    </w:lvl>
    <w:lvl w:ilvl="7" w:tplc="6CFA5492">
      <w:start w:val="1"/>
      <w:numFmt w:val="bullet"/>
      <w:lvlText w:val="o"/>
      <w:lvlJc w:val="left"/>
      <w:pPr>
        <w:tabs>
          <w:tab w:val="num" w:pos="5760"/>
        </w:tabs>
        <w:ind w:left="5760" w:hanging="360"/>
      </w:pPr>
      <w:rPr>
        <w:rFonts w:ascii="Courier New" w:hAnsi="Courier New"/>
      </w:rPr>
    </w:lvl>
    <w:lvl w:ilvl="8" w:tplc="BADACC4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DE58690E">
      <w:start w:val="1"/>
      <w:numFmt w:val="bullet"/>
      <w:lvlText w:val=""/>
      <w:lvlJc w:val="left"/>
      <w:pPr>
        <w:ind w:left="720" w:hanging="360"/>
      </w:pPr>
      <w:rPr>
        <w:rFonts w:ascii="Symbol" w:hAnsi="Symbol"/>
      </w:rPr>
    </w:lvl>
    <w:lvl w:ilvl="1" w:tplc="A798DAFC">
      <w:start w:val="1"/>
      <w:numFmt w:val="bullet"/>
      <w:lvlText w:val="o"/>
      <w:lvlJc w:val="left"/>
      <w:pPr>
        <w:tabs>
          <w:tab w:val="num" w:pos="1440"/>
        </w:tabs>
        <w:ind w:left="1440" w:hanging="360"/>
      </w:pPr>
      <w:rPr>
        <w:rFonts w:ascii="Courier New" w:hAnsi="Courier New"/>
      </w:rPr>
    </w:lvl>
    <w:lvl w:ilvl="2" w:tplc="72860664">
      <w:start w:val="1"/>
      <w:numFmt w:val="bullet"/>
      <w:lvlText w:val=""/>
      <w:lvlJc w:val="left"/>
      <w:pPr>
        <w:tabs>
          <w:tab w:val="num" w:pos="2160"/>
        </w:tabs>
        <w:ind w:left="2160" w:hanging="360"/>
      </w:pPr>
      <w:rPr>
        <w:rFonts w:ascii="Wingdings" w:hAnsi="Wingdings"/>
      </w:rPr>
    </w:lvl>
    <w:lvl w:ilvl="3" w:tplc="9DA09848">
      <w:start w:val="1"/>
      <w:numFmt w:val="bullet"/>
      <w:lvlText w:val=""/>
      <w:lvlJc w:val="left"/>
      <w:pPr>
        <w:tabs>
          <w:tab w:val="num" w:pos="2880"/>
        </w:tabs>
        <w:ind w:left="2880" w:hanging="360"/>
      </w:pPr>
      <w:rPr>
        <w:rFonts w:ascii="Symbol" w:hAnsi="Symbol"/>
      </w:rPr>
    </w:lvl>
    <w:lvl w:ilvl="4" w:tplc="8ECEFD12">
      <w:start w:val="1"/>
      <w:numFmt w:val="bullet"/>
      <w:lvlText w:val="o"/>
      <w:lvlJc w:val="left"/>
      <w:pPr>
        <w:tabs>
          <w:tab w:val="num" w:pos="3600"/>
        </w:tabs>
        <w:ind w:left="3600" w:hanging="360"/>
      </w:pPr>
      <w:rPr>
        <w:rFonts w:ascii="Courier New" w:hAnsi="Courier New"/>
      </w:rPr>
    </w:lvl>
    <w:lvl w:ilvl="5" w:tplc="6664A08A">
      <w:start w:val="1"/>
      <w:numFmt w:val="bullet"/>
      <w:lvlText w:val=""/>
      <w:lvlJc w:val="left"/>
      <w:pPr>
        <w:tabs>
          <w:tab w:val="num" w:pos="4320"/>
        </w:tabs>
        <w:ind w:left="4320" w:hanging="360"/>
      </w:pPr>
      <w:rPr>
        <w:rFonts w:ascii="Wingdings" w:hAnsi="Wingdings"/>
      </w:rPr>
    </w:lvl>
    <w:lvl w:ilvl="6" w:tplc="50F8A54C">
      <w:start w:val="1"/>
      <w:numFmt w:val="bullet"/>
      <w:lvlText w:val=""/>
      <w:lvlJc w:val="left"/>
      <w:pPr>
        <w:tabs>
          <w:tab w:val="num" w:pos="5040"/>
        </w:tabs>
        <w:ind w:left="5040" w:hanging="360"/>
      </w:pPr>
      <w:rPr>
        <w:rFonts w:ascii="Symbol" w:hAnsi="Symbol"/>
      </w:rPr>
    </w:lvl>
    <w:lvl w:ilvl="7" w:tplc="EFC28E9C">
      <w:start w:val="1"/>
      <w:numFmt w:val="bullet"/>
      <w:lvlText w:val="o"/>
      <w:lvlJc w:val="left"/>
      <w:pPr>
        <w:tabs>
          <w:tab w:val="num" w:pos="5760"/>
        </w:tabs>
        <w:ind w:left="5760" w:hanging="360"/>
      </w:pPr>
      <w:rPr>
        <w:rFonts w:ascii="Courier New" w:hAnsi="Courier New"/>
      </w:rPr>
    </w:lvl>
    <w:lvl w:ilvl="8" w:tplc="9662BE6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2BCF56C">
      <w:start w:val="1"/>
      <w:numFmt w:val="bullet"/>
      <w:lvlText w:val=""/>
      <w:lvlJc w:val="left"/>
      <w:pPr>
        <w:ind w:left="720" w:hanging="360"/>
      </w:pPr>
      <w:rPr>
        <w:rFonts w:ascii="Symbol" w:hAnsi="Symbol"/>
      </w:rPr>
    </w:lvl>
    <w:lvl w:ilvl="1" w:tplc="D4BA9E60">
      <w:start w:val="1"/>
      <w:numFmt w:val="bullet"/>
      <w:lvlText w:val="o"/>
      <w:lvlJc w:val="left"/>
      <w:pPr>
        <w:tabs>
          <w:tab w:val="num" w:pos="1440"/>
        </w:tabs>
        <w:ind w:left="1440" w:hanging="360"/>
      </w:pPr>
      <w:rPr>
        <w:rFonts w:ascii="Courier New" w:hAnsi="Courier New"/>
      </w:rPr>
    </w:lvl>
    <w:lvl w:ilvl="2" w:tplc="76F63712">
      <w:start w:val="1"/>
      <w:numFmt w:val="bullet"/>
      <w:lvlText w:val=""/>
      <w:lvlJc w:val="left"/>
      <w:pPr>
        <w:tabs>
          <w:tab w:val="num" w:pos="2160"/>
        </w:tabs>
        <w:ind w:left="2160" w:hanging="360"/>
      </w:pPr>
      <w:rPr>
        <w:rFonts w:ascii="Wingdings" w:hAnsi="Wingdings"/>
      </w:rPr>
    </w:lvl>
    <w:lvl w:ilvl="3" w:tplc="109A2A18">
      <w:start w:val="1"/>
      <w:numFmt w:val="bullet"/>
      <w:lvlText w:val=""/>
      <w:lvlJc w:val="left"/>
      <w:pPr>
        <w:tabs>
          <w:tab w:val="num" w:pos="2880"/>
        </w:tabs>
        <w:ind w:left="2880" w:hanging="360"/>
      </w:pPr>
      <w:rPr>
        <w:rFonts w:ascii="Symbol" w:hAnsi="Symbol"/>
      </w:rPr>
    </w:lvl>
    <w:lvl w:ilvl="4" w:tplc="25D47B24">
      <w:start w:val="1"/>
      <w:numFmt w:val="bullet"/>
      <w:lvlText w:val="o"/>
      <w:lvlJc w:val="left"/>
      <w:pPr>
        <w:tabs>
          <w:tab w:val="num" w:pos="3600"/>
        </w:tabs>
        <w:ind w:left="3600" w:hanging="360"/>
      </w:pPr>
      <w:rPr>
        <w:rFonts w:ascii="Courier New" w:hAnsi="Courier New"/>
      </w:rPr>
    </w:lvl>
    <w:lvl w:ilvl="5" w:tplc="92F07B58">
      <w:start w:val="1"/>
      <w:numFmt w:val="bullet"/>
      <w:lvlText w:val=""/>
      <w:lvlJc w:val="left"/>
      <w:pPr>
        <w:tabs>
          <w:tab w:val="num" w:pos="4320"/>
        </w:tabs>
        <w:ind w:left="4320" w:hanging="360"/>
      </w:pPr>
      <w:rPr>
        <w:rFonts w:ascii="Wingdings" w:hAnsi="Wingdings"/>
      </w:rPr>
    </w:lvl>
    <w:lvl w:ilvl="6" w:tplc="3C6417FC">
      <w:start w:val="1"/>
      <w:numFmt w:val="bullet"/>
      <w:lvlText w:val=""/>
      <w:lvlJc w:val="left"/>
      <w:pPr>
        <w:tabs>
          <w:tab w:val="num" w:pos="5040"/>
        </w:tabs>
        <w:ind w:left="5040" w:hanging="360"/>
      </w:pPr>
      <w:rPr>
        <w:rFonts w:ascii="Symbol" w:hAnsi="Symbol"/>
      </w:rPr>
    </w:lvl>
    <w:lvl w:ilvl="7" w:tplc="795C1F34">
      <w:start w:val="1"/>
      <w:numFmt w:val="bullet"/>
      <w:lvlText w:val="o"/>
      <w:lvlJc w:val="left"/>
      <w:pPr>
        <w:tabs>
          <w:tab w:val="num" w:pos="5760"/>
        </w:tabs>
        <w:ind w:left="5760" w:hanging="360"/>
      </w:pPr>
      <w:rPr>
        <w:rFonts w:ascii="Courier New" w:hAnsi="Courier New"/>
      </w:rPr>
    </w:lvl>
    <w:lvl w:ilvl="8" w:tplc="5CFA741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5590085E">
      <w:start w:val="1"/>
      <w:numFmt w:val="bullet"/>
      <w:lvlText w:val=""/>
      <w:lvlJc w:val="left"/>
      <w:pPr>
        <w:ind w:left="720" w:hanging="360"/>
      </w:pPr>
      <w:rPr>
        <w:rFonts w:ascii="Symbol" w:hAnsi="Symbol"/>
      </w:rPr>
    </w:lvl>
    <w:lvl w:ilvl="1" w:tplc="6F4667CA">
      <w:start w:val="1"/>
      <w:numFmt w:val="bullet"/>
      <w:lvlText w:val="o"/>
      <w:lvlJc w:val="left"/>
      <w:pPr>
        <w:tabs>
          <w:tab w:val="num" w:pos="1440"/>
        </w:tabs>
        <w:ind w:left="1440" w:hanging="360"/>
      </w:pPr>
      <w:rPr>
        <w:rFonts w:ascii="Courier New" w:hAnsi="Courier New"/>
      </w:rPr>
    </w:lvl>
    <w:lvl w:ilvl="2" w:tplc="0F2C604C">
      <w:start w:val="1"/>
      <w:numFmt w:val="bullet"/>
      <w:lvlText w:val=""/>
      <w:lvlJc w:val="left"/>
      <w:pPr>
        <w:tabs>
          <w:tab w:val="num" w:pos="2160"/>
        </w:tabs>
        <w:ind w:left="2160" w:hanging="360"/>
      </w:pPr>
      <w:rPr>
        <w:rFonts w:ascii="Wingdings" w:hAnsi="Wingdings"/>
      </w:rPr>
    </w:lvl>
    <w:lvl w:ilvl="3" w:tplc="ADA66008">
      <w:start w:val="1"/>
      <w:numFmt w:val="bullet"/>
      <w:lvlText w:val=""/>
      <w:lvlJc w:val="left"/>
      <w:pPr>
        <w:tabs>
          <w:tab w:val="num" w:pos="2880"/>
        </w:tabs>
        <w:ind w:left="2880" w:hanging="360"/>
      </w:pPr>
      <w:rPr>
        <w:rFonts w:ascii="Symbol" w:hAnsi="Symbol"/>
      </w:rPr>
    </w:lvl>
    <w:lvl w:ilvl="4" w:tplc="A22E30E8">
      <w:start w:val="1"/>
      <w:numFmt w:val="bullet"/>
      <w:lvlText w:val="o"/>
      <w:lvlJc w:val="left"/>
      <w:pPr>
        <w:tabs>
          <w:tab w:val="num" w:pos="3600"/>
        </w:tabs>
        <w:ind w:left="3600" w:hanging="360"/>
      </w:pPr>
      <w:rPr>
        <w:rFonts w:ascii="Courier New" w:hAnsi="Courier New"/>
      </w:rPr>
    </w:lvl>
    <w:lvl w:ilvl="5" w:tplc="B720E88A">
      <w:start w:val="1"/>
      <w:numFmt w:val="bullet"/>
      <w:lvlText w:val=""/>
      <w:lvlJc w:val="left"/>
      <w:pPr>
        <w:tabs>
          <w:tab w:val="num" w:pos="4320"/>
        </w:tabs>
        <w:ind w:left="4320" w:hanging="360"/>
      </w:pPr>
      <w:rPr>
        <w:rFonts w:ascii="Wingdings" w:hAnsi="Wingdings"/>
      </w:rPr>
    </w:lvl>
    <w:lvl w:ilvl="6" w:tplc="B15E0CE8">
      <w:start w:val="1"/>
      <w:numFmt w:val="bullet"/>
      <w:lvlText w:val=""/>
      <w:lvlJc w:val="left"/>
      <w:pPr>
        <w:tabs>
          <w:tab w:val="num" w:pos="5040"/>
        </w:tabs>
        <w:ind w:left="5040" w:hanging="360"/>
      </w:pPr>
      <w:rPr>
        <w:rFonts w:ascii="Symbol" w:hAnsi="Symbol"/>
      </w:rPr>
    </w:lvl>
    <w:lvl w:ilvl="7" w:tplc="5C26A82C">
      <w:start w:val="1"/>
      <w:numFmt w:val="bullet"/>
      <w:lvlText w:val="o"/>
      <w:lvlJc w:val="left"/>
      <w:pPr>
        <w:tabs>
          <w:tab w:val="num" w:pos="5760"/>
        </w:tabs>
        <w:ind w:left="5760" w:hanging="360"/>
      </w:pPr>
      <w:rPr>
        <w:rFonts w:ascii="Courier New" w:hAnsi="Courier New"/>
      </w:rPr>
    </w:lvl>
    <w:lvl w:ilvl="8" w:tplc="140C770E">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73DFE"/>
    <w:rsid w:val="00073DFE"/>
    <w:rsid w:val="001D6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85A3B"/>
  <w15:docId w15:val="{91D70849-DF93-4847-8C73-5323F28D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2147</Words>
  <Characters>12244</Characters>
  <Application>Microsoft Office Word</Application>
  <DocSecurity>0</DocSecurity>
  <Lines>102</Lines>
  <Paragraphs>28</Paragraphs>
  <ScaleCrop>false</ScaleCrop>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Kameswara Saidatta Srinivas Peddada</cp:lastModifiedBy>
  <cp:revision>1</cp:revision>
  <dcterms:created xsi:type="dcterms:W3CDTF">2022-02-19T02:17:00Z</dcterms:created>
  <dcterms:modified xsi:type="dcterms:W3CDTF">2022-02-19T02:17:00Z</dcterms:modified>
</cp:coreProperties>
</file>